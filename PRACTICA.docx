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7003652"/>
    <w:p w14:paraId="514C7D27" w14:textId="77777777" w:rsidR="00E32F02" w:rsidRPr="00C34D4C" w:rsidRDefault="00E32F02" w:rsidP="00E32F02">
      <w:pPr>
        <w:spacing w:before="0"/>
        <w:rPr>
          <w:sz w:val="22"/>
          <w:szCs w:val="14"/>
        </w:rPr>
      </w:pPr>
      <w:r w:rsidRPr="00C34D4C">
        <w:rPr>
          <w:noProof/>
          <w:sz w:val="22"/>
          <w:szCs w:val="14"/>
          <w:lang w:bidi="es-ES"/>
        </w:rPr>
        <mc:AlternateContent>
          <mc:Choice Requires="wpg">
            <w:drawing>
              <wp:anchor distT="0" distB="0" distL="114300" distR="114300" simplePos="0" relativeHeight="251670528" behindDoc="1" locked="1" layoutInCell="1" allowOverlap="1" wp14:anchorId="4B3527A3" wp14:editId="513E6C35">
                <wp:simplePos x="0" y="0"/>
                <wp:positionH relativeFrom="page">
                  <wp:posOffset>-102235</wp:posOffset>
                </wp:positionH>
                <wp:positionV relativeFrom="paragraph">
                  <wp:posOffset>-914400</wp:posOffset>
                </wp:positionV>
                <wp:extent cx="7589520" cy="10706100"/>
                <wp:effectExtent l="0" t="0" r="0" b="0"/>
                <wp:wrapNone/>
                <wp:docPr id="783643745" name="Grupo 78364374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706100"/>
                          <a:chOff x="0" y="0"/>
                          <a:chExt cx="11955" cy="15841"/>
                        </a:xfrm>
                      </wpg:grpSpPr>
                      <wpg:grpSp>
                        <wpg:cNvPr id="1355303393" name="Grupo 135530339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341848497" name="Autoforma 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5568920" name="Forma libre 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4989199" name="Forma libre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5860843" name="Forma libre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2159388" name="Forma libre 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2499288" name="Grupo 462499288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1802977918" name="Forma libre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6902918" name="Forma libre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7732669" name="Forma libre 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7E1234" id="Grupo 783643745" o:spid="_x0000_s1026" alt="&quot;&quot;" style="position:absolute;margin-left:-8.05pt;margin-top:-1in;width:597.6pt;height:843pt;z-index:-251645952;mso-position-horizontal-relative:page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">
                <v:group id="Grupo 1355303393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">
                  <v:shape id="Autoforma 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orma libre 25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" path="m597,l,598,1195,1792r597,-597l597,xe" fillcolor="#f9d448 [3209]" stroked="f">
                    <v:path arrowok="t" o:connecttype="custom" o:connectlocs="597,1188;0,1786;1195,2980;1792,2383;597,1188" o:connectangles="0,0,0,0,0"/>
                  </v:shape>
                  <v:shape id="Forma libre 26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" path="m1183,l,,591,591,1183,xe" fillcolor="#4495a2 [3206]" stroked="f">
                    <v:path arrowok="t" o:connecttype="custom" o:connectlocs="1183,0;0,0;591,591;1183,0" o:connectangles="0,0,0,0"/>
                  </v:shape>
                  <v:shape id="Forma libre 27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" path="m598,l,597,1195,1792r597,-597l598,xe" fillcolor="#7ca655 [3215]" stroked="f">
                    <v:path arrowok="t" o:connecttype="custom" o:connectlocs="598,591;0,1188;1195,2383;1792,1786;598,591" o:connectangles="0,0,0,0,0"/>
                  </v:shape>
                  <v:shape id="Forma libre 28" o:spid="_x0000_s1032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" path="m2389,1195l1194,,,1195,1194,2389,2389,1195e" fillcolor="#f9d448 [3209]" stroked="f">
                    <v:path arrowok="t" o:connecttype="custom" o:connectlocs="2389,1786;1194,591;0,1786;1194,2980;2389,1786" o:connectangles="0,0,0,0,0"/>
                  </v:shape>
                </v:group>
                <v:group id="Grupo 462499288" o:spid="_x0000_s1033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">
                  <v:shape id="Forma libre 30" o:spid="_x0000_s1034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orma libre 31" o:spid="_x0000_s1035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" path="m,l,1161r1161,l,xe" fillcolor="#7ca655 [3215]" stroked="f">
                    <v:path arrowok="t" o:connecttype="custom" o:connectlocs="0,14679;0,15840;1161,15840;0,14679" o:connectangles="0,0,0,0"/>
                  </v:shape>
                  <v:shape id="Forma libre 32" o:spid="_x0000_s1036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" path="m2329,1164l1165,,,1164r2329,e" fillcolor="#f9d448 [3209]" stroked="f">
                    <v:path arrowok="t" o:connecttype="custom" o:connectlocs="2329,15840;1165,14676;0,15840;2329,15840" o:connectangles="0,0,0,0"/>
                  </v:shape>
                </v:group>
                <w10:wrap anchorx="page"/>
                <w10:anchorlock/>
              </v:group>
            </w:pict>
          </mc:Fallback>
        </mc:AlternateContent>
      </w:r>
    </w:p>
    <w:p w14:paraId="7E6A142F" w14:textId="77777777" w:rsidR="00E32F02" w:rsidRPr="00C34D4C" w:rsidRDefault="00E32F02" w:rsidP="00E32F02">
      <w:pPr>
        <w:pStyle w:val="Informacindecontactodecuerpo"/>
        <w:rPr>
          <w:rStyle w:val="Textoverde"/>
        </w:rPr>
      </w:pPr>
    </w:p>
    <w:tbl>
      <w:tblPr>
        <w:tblW w:w="5309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1878"/>
        <w:gridCol w:w="1101"/>
        <w:gridCol w:w="808"/>
        <w:gridCol w:w="2952"/>
        <w:gridCol w:w="4359"/>
      </w:tblGrid>
      <w:tr w:rsidR="00E32F02" w:rsidRPr="00E03977" w14:paraId="6A8A9777" w14:textId="77777777" w:rsidTr="005440FA">
        <w:trPr>
          <w:trHeight w:val="2187"/>
        </w:trPr>
        <w:tc>
          <w:tcPr>
            <w:tcW w:w="5000" w:type="pct"/>
            <w:gridSpan w:val="5"/>
            <w:vAlign w:val="bottom"/>
          </w:tcPr>
          <w:p w14:paraId="4695592B" w14:textId="67336B96" w:rsidR="00E32F02" w:rsidRPr="00E03977" w:rsidRDefault="00E32F02" w:rsidP="007076F1">
            <w:pPr>
              <w:pStyle w:val="Ttulo"/>
              <w:rPr>
                <w:rFonts w:ascii="Arial" w:hAnsi="Arial"/>
              </w:rPr>
            </w:pPr>
            <w:r w:rsidRPr="00E03977">
              <w:rPr>
                <w:rFonts w:ascii="Arial" w:hAnsi="Arial"/>
              </w:rPr>
              <w:t xml:space="preserve">Equipo </w:t>
            </w:r>
            <w:r w:rsidR="00BF16A0">
              <w:rPr>
                <w:rFonts w:ascii="Arial" w:hAnsi="Arial"/>
              </w:rPr>
              <w:t>4</w:t>
            </w:r>
          </w:p>
        </w:tc>
      </w:tr>
      <w:tr w:rsidR="00E32F02" w:rsidRPr="00E03977" w14:paraId="6953611A" w14:textId="77777777" w:rsidTr="005440FA">
        <w:trPr>
          <w:trHeight w:val="116"/>
        </w:trPr>
        <w:tc>
          <w:tcPr>
            <w:tcW w:w="846" w:type="pct"/>
            <w:shd w:val="clear" w:color="auto" w:fill="7CA655" w:themeFill="text2"/>
          </w:tcPr>
          <w:p w14:paraId="61E1B00E" w14:textId="77777777" w:rsidR="00E32F02" w:rsidRPr="00E03977" w:rsidRDefault="00E32F02" w:rsidP="007076F1">
            <w:pPr>
              <w:spacing w:before="0" w:after="0"/>
              <w:rPr>
                <w:rFonts w:ascii="Arial" w:hAnsi="Arial"/>
                <w:sz w:val="6"/>
                <w:szCs w:val="6"/>
              </w:rPr>
            </w:pPr>
          </w:p>
        </w:tc>
        <w:tc>
          <w:tcPr>
            <w:tcW w:w="496" w:type="pct"/>
          </w:tcPr>
          <w:p w14:paraId="2A2C04A5" w14:textId="77777777" w:rsidR="00E32F02" w:rsidRPr="00E03977" w:rsidRDefault="00E32F02" w:rsidP="007076F1">
            <w:pPr>
              <w:spacing w:before="0" w:after="0"/>
              <w:rPr>
                <w:rFonts w:ascii="Arial" w:hAnsi="Arial"/>
                <w:sz w:val="6"/>
                <w:szCs w:val="6"/>
              </w:rPr>
            </w:pPr>
          </w:p>
        </w:tc>
        <w:tc>
          <w:tcPr>
            <w:tcW w:w="364" w:type="pct"/>
          </w:tcPr>
          <w:p w14:paraId="75BAF592" w14:textId="77777777" w:rsidR="00E32F02" w:rsidRPr="00E03977" w:rsidRDefault="00E32F02" w:rsidP="007076F1">
            <w:pPr>
              <w:spacing w:before="0" w:after="0"/>
              <w:rPr>
                <w:rFonts w:ascii="Arial" w:hAnsi="Arial"/>
                <w:sz w:val="6"/>
                <w:szCs w:val="6"/>
              </w:rPr>
            </w:pPr>
          </w:p>
        </w:tc>
        <w:tc>
          <w:tcPr>
            <w:tcW w:w="1330" w:type="pct"/>
            <w:shd w:val="clear" w:color="auto" w:fill="000000" w:themeFill="text1"/>
          </w:tcPr>
          <w:p w14:paraId="206BD4C2" w14:textId="77777777" w:rsidR="00E32F02" w:rsidRPr="00E03977" w:rsidRDefault="00E32F02" w:rsidP="007076F1">
            <w:pPr>
              <w:spacing w:before="0" w:after="0"/>
              <w:rPr>
                <w:rFonts w:ascii="Arial" w:hAnsi="Arial"/>
                <w:sz w:val="6"/>
                <w:szCs w:val="6"/>
              </w:rPr>
            </w:pPr>
          </w:p>
        </w:tc>
        <w:tc>
          <w:tcPr>
            <w:tcW w:w="1958" w:type="pct"/>
          </w:tcPr>
          <w:p w14:paraId="63CDCD8C" w14:textId="77777777" w:rsidR="00E32F02" w:rsidRPr="00E03977" w:rsidRDefault="00E32F02" w:rsidP="007076F1">
            <w:pPr>
              <w:spacing w:before="0" w:after="0"/>
              <w:rPr>
                <w:rFonts w:ascii="Arial" w:hAnsi="Arial"/>
                <w:sz w:val="6"/>
                <w:szCs w:val="6"/>
              </w:rPr>
            </w:pPr>
          </w:p>
        </w:tc>
      </w:tr>
    </w:tbl>
    <w:bookmarkEnd w:id="0"/>
    <w:p w14:paraId="3A88B8FF" w14:textId="50F09588" w:rsidR="00E32F02" w:rsidRPr="00E03977" w:rsidRDefault="005440FA" w:rsidP="000A4CBF">
      <w:pPr>
        <w:spacing w:before="0" w:after="0" w:line="240" w:lineRule="auto"/>
        <w:rPr>
          <w:rFonts w:ascii="Arial" w:hAnsi="Arial"/>
          <w:color w:val="7CA655" w:themeColor="text2"/>
        </w:rPr>
      </w:pPr>
      <w:r w:rsidRPr="00E03977">
        <w:rPr>
          <w:rFonts w:ascii="Arial" w:hAnsi="Arial"/>
          <w:color w:val="7CA655" w:themeColor="text2"/>
        </w:rPr>
        <w:t>Datos de los Integrantes</w:t>
      </w:r>
    </w:p>
    <w:p w14:paraId="3780D397" w14:textId="0C2E4C57" w:rsidR="005440FA" w:rsidRDefault="00BF16A0" w:rsidP="000A4CBF">
      <w:pPr>
        <w:spacing w:before="0" w:after="0" w:line="240" w:lineRule="auto"/>
        <w:rPr>
          <w:rFonts w:ascii="Arial" w:hAnsi="Arial"/>
          <w:color w:val="7CA655" w:themeColor="text2"/>
        </w:rPr>
      </w:pPr>
      <w:r>
        <w:rPr>
          <w:rFonts w:ascii="Arial" w:hAnsi="Arial"/>
          <w:color w:val="7CA655" w:themeColor="text2"/>
        </w:rPr>
        <w:t xml:space="preserve">Samir Hernández </w:t>
      </w:r>
      <w:proofErr w:type="spellStart"/>
      <w:r>
        <w:rPr>
          <w:rFonts w:ascii="Arial" w:hAnsi="Arial"/>
          <w:color w:val="7CA655" w:themeColor="text2"/>
        </w:rPr>
        <w:t>Hernández</w:t>
      </w:r>
      <w:proofErr w:type="spellEnd"/>
    </w:p>
    <w:p w14:paraId="15543BCE" w14:textId="77777777" w:rsidR="000A4CBF" w:rsidRDefault="000A4CBF" w:rsidP="000A4CBF">
      <w:pPr>
        <w:spacing w:before="0" w:after="0" w:line="240" w:lineRule="auto"/>
        <w:rPr>
          <w:rFonts w:ascii="Arial" w:hAnsi="Arial"/>
          <w:color w:val="7CA655" w:themeColor="text2"/>
        </w:rPr>
      </w:pPr>
    </w:p>
    <w:p w14:paraId="6607E332" w14:textId="77777777" w:rsidR="000A4CBF" w:rsidRDefault="000A4CBF" w:rsidP="000A4CBF">
      <w:pPr>
        <w:spacing w:before="0" w:after="0" w:line="240" w:lineRule="auto"/>
        <w:rPr>
          <w:rFonts w:ascii="Arial" w:hAnsi="Arial"/>
          <w:color w:val="7CA655" w:themeColor="text2"/>
        </w:rPr>
      </w:pPr>
    </w:p>
    <w:p w14:paraId="47736F8C" w14:textId="77777777" w:rsidR="000A4CBF" w:rsidRPr="00E03977" w:rsidRDefault="000A4CBF" w:rsidP="000A4CBF">
      <w:pPr>
        <w:spacing w:before="0" w:after="0" w:line="240" w:lineRule="auto"/>
        <w:rPr>
          <w:rFonts w:ascii="Arial" w:hAnsi="Arial"/>
          <w:color w:val="7CA655" w:themeColor="text2"/>
        </w:rPr>
      </w:pPr>
    </w:p>
    <w:p w14:paraId="56F9C802" w14:textId="77777777" w:rsidR="005440FA" w:rsidRPr="00E03977" w:rsidRDefault="005440FA" w:rsidP="000A4CBF">
      <w:pPr>
        <w:spacing w:before="0" w:after="0" w:line="240" w:lineRule="auto"/>
        <w:rPr>
          <w:rFonts w:ascii="Arial" w:hAnsi="Arial"/>
          <w:color w:val="7CA655" w:themeColor="text2"/>
        </w:rPr>
      </w:pPr>
    </w:p>
    <w:p w14:paraId="504A4034" w14:textId="77777777" w:rsidR="005440FA" w:rsidRPr="00E03977" w:rsidRDefault="005440FA" w:rsidP="000A4CBF">
      <w:pPr>
        <w:spacing w:before="0" w:after="0" w:line="240" w:lineRule="auto"/>
        <w:rPr>
          <w:rFonts w:ascii="Arial" w:hAnsi="Arial"/>
          <w:color w:val="7CA655" w:themeColor="text2"/>
        </w:rPr>
      </w:pPr>
    </w:p>
    <w:p w14:paraId="4F6251D3" w14:textId="789DCA7E" w:rsidR="001E5EAE" w:rsidRPr="00E03977" w:rsidRDefault="001E5EAE" w:rsidP="000A4CBF">
      <w:pPr>
        <w:spacing w:before="0" w:after="0" w:line="240" w:lineRule="auto"/>
        <w:rPr>
          <w:rFonts w:ascii="Arial" w:hAnsi="Arial"/>
          <w:color w:val="7CA655" w:themeColor="text2"/>
        </w:rPr>
      </w:pPr>
      <w:r>
        <w:rPr>
          <w:rFonts w:ascii="Arial" w:hAnsi="Arial"/>
          <w:color w:val="7CA655" w:themeColor="text2"/>
        </w:rPr>
        <w:t>Descripción del Taller</w:t>
      </w:r>
      <w:r w:rsidR="00BF16A0">
        <w:rPr>
          <w:rFonts w:ascii="Arial" w:hAnsi="Arial"/>
          <w:color w:val="7CA655" w:themeColor="text2"/>
        </w:rPr>
        <w:t xml:space="preserve">: Repositorio </w:t>
      </w:r>
    </w:p>
    <w:p w14:paraId="5BFBA717" w14:textId="77777777" w:rsidR="000A4CBF" w:rsidRDefault="000A4CBF" w:rsidP="000A4CBF">
      <w:pPr>
        <w:spacing w:before="0" w:after="0" w:line="240" w:lineRule="auto"/>
        <w:rPr>
          <w:color w:val="7CA655" w:themeColor="text2"/>
        </w:rPr>
      </w:pPr>
    </w:p>
    <w:p w14:paraId="103902AA" w14:textId="177BDCDD" w:rsidR="00667532" w:rsidRDefault="00667532" w:rsidP="000A4CBF">
      <w:pPr>
        <w:spacing w:before="0" w:after="0" w:line="240" w:lineRule="auto"/>
        <w:rPr>
          <w:color w:val="7CA655" w:themeColor="text2"/>
        </w:rPr>
      </w:pPr>
      <w:r>
        <w:rPr>
          <w:color w:val="7CA655" w:themeColor="text2"/>
        </w:rPr>
        <w:t>Instalar Git</w:t>
      </w:r>
    </w:p>
    <w:p w14:paraId="1AC2AC8C" w14:textId="7D8B16EE" w:rsidR="005440FA" w:rsidRDefault="000A4CBF" w:rsidP="000A4CBF">
      <w:pPr>
        <w:spacing w:before="0" w:after="0" w:line="240" w:lineRule="auto"/>
        <w:rPr>
          <w:color w:val="7CA655" w:themeColor="text2"/>
        </w:rPr>
      </w:pPr>
      <w:r>
        <w:rPr>
          <w:color w:val="7CA655" w:themeColor="text2"/>
        </w:rPr>
        <w:t>Inicializar Repositorio</w:t>
      </w:r>
    </w:p>
    <w:p w14:paraId="4E11021E" w14:textId="3031653E" w:rsidR="000A4CBF" w:rsidRDefault="000A4CBF" w:rsidP="000A4CBF">
      <w:pPr>
        <w:spacing w:before="0" w:after="0" w:line="240" w:lineRule="auto"/>
        <w:rPr>
          <w:color w:val="7CA655" w:themeColor="text2"/>
        </w:rPr>
      </w:pPr>
      <w:r>
        <w:rPr>
          <w:color w:val="7CA655" w:themeColor="text2"/>
        </w:rPr>
        <w:t>Guardar cambios del archivo</w:t>
      </w:r>
    </w:p>
    <w:p w14:paraId="79A8B6E1" w14:textId="0B5EAA02" w:rsidR="005440FA" w:rsidRDefault="00D95C16" w:rsidP="000A4CBF">
      <w:pPr>
        <w:spacing w:before="0" w:after="0" w:line="240" w:lineRule="auto"/>
        <w:rPr>
          <w:color w:val="7CA655" w:themeColor="text2"/>
        </w:rPr>
      </w:pPr>
      <w:r>
        <w:rPr>
          <w:color w:val="7CA655" w:themeColor="text2"/>
        </w:rPr>
        <w:t xml:space="preserve">Enlazar con </w:t>
      </w:r>
      <w:r w:rsidR="007213E3">
        <w:rPr>
          <w:color w:val="7CA655" w:themeColor="text2"/>
        </w:rPr>
        <w:t>GitHub</w:t>
      </w:r>
    </w:p>
    <w:p w14:paraId="47481A63" w14:textId="77777777" w:rsidR="005440FA" w:rsidRDefault="005440FA" w:rsidP="000A4CBF">
      <w:pPr>
        <w:spacing w:before="0" w:after="0" w:line="240" w:lineRule="auto"/>
        <w:rPr>
          <w:color w:val="7CA655" w:themeColor="text2"/>
        </w:rPr>
      </w:pPr>
    </w:p>
    <w:p w14:paraId="085175CA" w14:textId="77777777" w:rsidR="005440FA" w:rsidRDefault="005440FA" w:rsidP="000A4CBF">
      <w:pPr>
        <w:spacing w:before="0" w:after="0" w:line="240" w:lineRule="auto"/>
        <w:rPr>
          <w:color w:val="7CA655" w:themeColor="text2"/>
        </w:rPr>
      </w:pPr>
    </w:p>
    <w:p w14:paraId="50012954" w14:textId="77777777" w:rsidR="005440FA" w:rsidRPr="004E2105" w:rsidRDefault="005440FA" w:rsidP="000A4CBF">
      <w:pPr>
        <w:spacing w:before="0" w:after="0" w:line="240" w:lineRule="auto"/>
        <w:rPr>
          <w:color w:val="7CA655" w:themeColor="text2"/>
        </w:rPr>
      </w:pPr>
    </w:p>
    <w:sectPr w:rsidR="005440FA" w:rsidRPr="004E2105" w:rsidSect="005440FA">
      <w:pgSz w:w="11906" w:h="16838" w:code="9"/>
      <w:pgMar w:top="144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0E1BD" w14:textId="77777777" w:rsidR="00693188" w:rsidRDefault="00693188" w:rsidP="003D37DA">
      <w:pPr>
        <w:spacing w:before="0" w:after="0" w:line="240" w:lineRule="auto"/>
      </w:pPr>
      <w:r>
        <w:separator/>
      </w:r>
    </w:p>
  </w:endnote>
  <w:endnote w:type="continuationSeparator" w:id="0">
    <w:p w14:paraId="416D1938" w14:textId="77777777" w:rsidR="00693188" w:rsidRDefault="00693188" w:rsidP="003D37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79ECD" w14:textId="77777777" w:rsidR="00693188" w:rsidRDefault="00693188" w:rsidP="003D37DA">
      <w:pPr>
        <w:spacing w:before="0" w:after="0" w:line="240" w:lineRule="auto"/>
      </w:pPr>
      <w:r>
        <w:separator/>
      </w:r>
    </w:p>
  </w:footnote>
  <w:footnote w:type="continuationSeparator" w:id="0">
    <w:p w14:paraId="1261D876" w14:textId="77777777" w:rsidR="00693188" w:rsidRDefault="00693188" w:rsidP="003D37D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Aptitudesenvieta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083019379">
    <w:abstractNumId w:val="2"/>
  </w:num>
  <w:num w:numId="2" w16cid:durableId="711468328">
    <w:abstractNumId w:val="4"/>
  </w:num>
  <w:num w:numId="3" w16cid:durableId="433598652">
    <w:abstractNumId w:val="3"/>
  </w:num>
  <w:num w:numId="4" w16cid:durableId="1608809894">
    <w:abstractNumId w:val="0"/>
  </w:num>
  <w:num w:numId="5" w16cid:durableId="1565793017">
    <w:abstractNumId w:val="1"/>
  </w:num>
  <w:num w:numId="6" w16cid:durableId="20547664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3F"/>
    <w:rsid w:val="00002708"/>
    <w:rsid w:val="00065E04"/>
    <w:rsid w:val="000A4CBF"/>
    <w:rsid w:val="00172BC0"/>
    <w:rsid w:val="001E5EAE"/>
    <w:rsid w:val="002A0B9B"/>
    <w:rsid w:val="002E4590"/>
    <w:rsid w:val="0030643D"/>
    <w:rsid w:val="003116B7"/>
    <w:rsid w:val="00340C75"/>
    <w:rsid w:val="00390F23"/>
    <w:rsid w:val="003B0449"/>
    <w:rsid w:val="003D37DA"/>
    <w:rsid w:val="003E6D64"/>
    <w:rsid w:val="004647EB"/>
    <w:rsid w:val="004A76EA"/>
    <w:rsid w:val="004E2105"/>
    <w:rsid w:val="004F69F4"/>
    <w:rsid w:val="005106C2"/>
    <w:rsid w:val="005440FA"/>
    <w:rsid w:val="00547E34"/>
    <w:rsid w:val="005D49CA"/>
    <w:rsid w:val="006123CC"/>
    <w:rsid w:val="00667532"/>
    <w:rsid w:val="00693188"/>
    <w:rsid w:val="006D3565"/>
    <w:rsid w:val="00702223"/>
    <w:rsid w:val="007213E3"/>
    <w:rsid w:val="00721C3B"/>
    <w:rsid w:val="007466F4"/>
    <w:rsid w:val="00762950"/>
    <w:rsid w:val="007A2E32"/>
    <w:rsid w:val="00851431"/>
    <w:rsid w:val="008539E9"/>
    <w:rsid w:val="00860689"/>
    <w:rsid w:val="0086291E"/>
    <w:rsid w:val="00913A01"/>
    <w:rsid w:val="00A52AF7"/>
    <w:rsid w:val="00A52DAA"/>
    <w:rsid w:val="00A635D5"/>
    <w:rsid w:val="00A82D03"/>
    <w:rsid w:val="00AA6A73"/>
    <w:rsid w:val="00B80EE9"/>
    <w:rsid w:val="00BD46E5"/>
    <w:rsid w:val="00BE191C"/>
    <w:rsid w:val="00BF16A0"/>
    <w:rsid w:val="00C34D4C"/>
    <w:rsid w:val="00C764ED"/>
    <w:rsid w:val="00C8183F"/>
    <w:rsid w:val="00C83E97"/>
    <w:rsid w:val="00C85B84"/>
    <w:rsid w:val="00CA1B7A"/>
    <w:rsid w:val="00CC77D2"/>
    <w:rsid w:val="00D87E03"/>
    <w:rsid w:val="00D95C16"/>
    <w:rsid w:val="00DD38E7"/>
    <w:rsid w:val="00E03977"/>
    <w:rsid w:val="00E24AD4"/>
    <w:rsid w:val="00E32F02"/>
    <w:rsid w:val="00E6525B"/>
    <w:rsid w:val="00E97CB2"/>
    <w:rsid w:val="00ED6E70"/>
    <w:rsid w:val="00EF10F2"/>
    <w:rsid w:val="00F148F1"/>
    <w:rsid w:val="00F41ACF"/>
    <w:rsid w:val="00F5689F"/>
    <w:rsid w:val="00F609CC"/>
    <w:rsid w:val="00F7064C"/>
    <w:rsid w:val="00FC78D4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3D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8E7"/>
    <w:pPr>
      <w:spacing w:before="120" w:after="24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Ttulo3">
    <w:name w:val="heading 3"/>
    <w:aliases w:val="Heading 3 Section Category"/>
    <w:basedOn w:val="Normal"/>
    <w:next w:val="Normal"/>
    <w:link w:val="Ttulo3C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Ttulo4">
    <w:name w:val="heading 4"/>
    <w:aliases w:val="Heading 4 Job Title"/>
    <w:basedOn w:val="Normal"/>
    <w:next w:val="Normal"/>
    <w:link w:val="Ttulo4C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qFormat/>
    <w:rsid w:val="00EF10F2"/>
  </w:style>
  <w:style w:type="paragraph" w:styleId="Prrafodelista">
    <w:name w:val="List Paragraph"/>
    <w:basedOn w:val="Normal"/>
    <w:uiPriority w:val="1"/>
    <w:semiHidden/>
    <w:qFormat/>
  </w:style>
  <w:style w:type="paragraph" w:customStyle="1" w:styleId="Tabladeprrafo">
    <w:name w:val="Tabla de párrafo"/>
    <w:basedOn w:val="Normal"/>
    <w:uiPriority w:val="1"/>
    <w:semiHidden/>
    <w:qFormat/>
  </w:style>
  <w:style w:type="character" w:customStyle="1" w:styleId="Ttulo1Car">
    <w:name w:val="Título 1 Car"/>
    <w:basedOn w:val="Fuentedeprrafopredeter"/>
    <w:link w:val="Ttulo1"/>
    <w:uiPriority w:val="9"/>
    <w:rsid w:val="00DD38E7"/>
    <w:rPr>
      <w:rFonts w:eastAsia="Arial" w:cs="Arial"/>
      <w:b/>
      <w:bCs/>
      <w:sz w:val="18"/>
      <w:szCs w:val="40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Ttulo3Car">
    <w:name w:val="Título 3 Car"/>
    <w:aliases w:val="Heading 3 Section Category Car"/>
    <w:basedOn w:val="Fuentedeprrafopredeter"/>
    <w:link w:val="Ttulo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Ttulo4Car">
    <w:name w:val="Título 4 Car"/>
    <w:aliases w:val="Heading 4 Job Title Car"/>
    <w:basedOn w:val="Fuentedeprrafopredeter"/>
    <w:link w:val="Ttulo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Informacindecontactodecuerpo">
    <w:name w:val="Información de contacto de cuerpo"/>
    <w:basedOn w:val="Textoindependiente"/>
    <w:qFormat/>
    <w:rsid w:val="00F148F1"/>
    <w:pPr>
      <w:spacing w:before="40" w:after="0" w:line="360" w:lineRule="auto"/>
    </w:pPr>
    <w:rPr>
      <w:color w:val="auto"/>
    </w:rPr>
  </w:style>
  <w:style w:type="paragraph" w:customStyle="1" w:styleId="Vietasdeaptitudes">
    <w:name w:val="Viñetas de aptitudes"/>
    <w:basedOn w:val="Aptitudesenvietas"/>
    <w:semiHidden/>
    <w:qFormat/>
    <w:rsid w:val="00F148F1"/>
    <w:pPr>
      <w:spacing w:before="0" w:after="240" w:line="254" w:lineRule="auto"/>
    </w:pPr>
    <w:rPr>
      <w:sz w:val="22"/>
    </w:rPr>
  </w:style>
  <w:style w:type="paragraph" w:customStyle="1" w:styleId="Aptitudesenvietas">
    <w:name w:val="Aptitudes en viñetas"/>
    <w:basedOn w:val="Informacindecontactodecuerpo"/>
    <w:semiHidden/>
    <w:qFormat/>
    <w:rsid w:val="00EF10F2"/>
    <w:pPr>
      <w:numPr>
        <w:numId w:val="5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172BC0"/>
    <w:pPr>
      <w:spacing w:before="27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tuloCar">
    <w:name w:val="Título Car"/>
    <w:basedOn w:val="Fuentedeprrafopredeter"/>
    <w:link w:val="Ttulo"/>
    <w:uiPriority w:val="10"/>
    <w:rsid w:val="00172BC0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Ubicacindeltrabajoencursiva">
    <w:name w:val="Ubicación del trabajo en cursiva"/>
    <w:basedOn w:val="Fuentedeprrafopredeter"/>
    <w:uiPriority w:val="1"/>
    <w:semiHidden/>
    <w:qFormat/>
    <w:rsid w:val="00EF10F2"/>
    <w:rPr>
      <w:i/>
      <w:iCs/>
    </w:rPr>
  </w:style>
  <w:style w:type="character" w:customStyle="1" w:styleId="Trabajoencursiva">
    <w:name w:val="Trabajo en cursiva"/>
    <w:basedOn w:val="Fuentedeprrafopredeter"/>
    <w:uiPriority w:val="1"/>
    <w:semiHidden/>
    <w:qFormat/>
    <w:rsid w:val="00EF10F2"/>
    <w:rPr>
      <w:i/>
      <w:iCs/>
    </w:rPr>
  </w:style>
  <w:style w:type="paragraph" w:customStyle="1" w:styleId="Cuerpo">
    <w:name w:val="Cuerpo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Vietasdecuerpo">
    <w:name w:val="Viñetas de cuerpo"/>
    <w:basedOn w:val="Cuerpo"/>
    <w:uiPriority w:val="99"/>
    <w:semiHidden/>
    <w:rsid w:val="00EF10F2"/>
    <w:pPr>
      <w:ind w:left="180" w:hanging="180"/>
    </w:pPr>
  </w:style>
  <w:style w:type="paragraph" w:styleId="Subttulo">
    <w:name w:val="Subtitle"/>
    <w:basedOn w:val="Ttulo2"/>
    <w:next w:val="Normal"/>
    <w:link w:val="SubttuloCar"/>
    <w:uiPriority w:val="11"/>
    <w:semiHidden/>
    <w:qFormat/>
    <w:rsid w:val="00A82D03"/>
    <w:pPr>
      <w:spacing w:line="240" w:lineRule="auto"/>
    </w:pPr>
    <w:rPr>
      <w:rFonts w:asciiTheme="majorHAnsi" w:hAnsiTheme="majorHAnsi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F148F1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Textodelmarcadordeposicin">
    <w:name w:val="Placeholder Text"/>
    <w:basedOn w:val="Fuentedeprrafopredeter"/>
    <w:uiPriority w:val="99"/>
    <w:semiHidden/>
    <w:rsid w:val="00F5689F"/>
    <w:rPr>
      <w:color w:val="808080"/>
    </w:rPr>
  </w:style>
  <w:style w:type="table" w:styleId="Tablaconcuadrcula">
    <w:name w:val="Table Grid"/>
    <w:basedOn w:val="Tabla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rsid w:val="00F5689F"/>
    <w:rPr>
      <w:color w:val="4495A2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EncabezadodeObjetivo">
    <w:name w:val="Encabezado de Objetivo"/>
    <w:basedOn w:val="Normal"/>
    <w:semiHidden/>
    <w:qFormat/>
    <w:rsid w:val="00913A01"/>
    <w:pPr>
      <w:spacing w:before="240"/>
    </w:pPr>
    <w:rPr>
      <w:b/>
      <w:bCs/>
      <w:color w:val="auto"/>
      <w:szCs w:val="20"/>
    </w:rPr>
  </w:style>
  <w:style w:type="paragraph" w:customStyle="1" w:styleId="Intervalodefechas">
    <w:name w:val="Intervalo de fechas"/>
    <w:basedOn w:val="Normal"/>
    <w:semiHidden/>
    <w:qFormat/>
    <w:rsid w:val="00702223"/>
    <w:pPr>
      <w:spacing w:before="240" w:line="240" w:lineRule="auto"/>
    </w:pPr>
    <w:rPr>
      <w:szCs w:val="24"/>
    </w:rPr>
  </w:style>
  <w:style w:type="paragraph" w:customStyle="1" w:styleId="Puesto">
    <w:name w:val="Puesto"/>
    <w:basedOn w:val="Normal"/>
    <w:semiHidden/>
    <w:qFormat/>
    <w:rsid w:val="00CC77D2"/>
    <w:pPr>
      <w:spacing w:before="100" w:line="240" w:lineRule="auto"/>
    </w:pPr>
    <w:rPr>
      <w:rFonts w:asciiTheme="majorHAnsi" w:hAnsiTheme="majorHAnsi"/>
    </w:rPr>
  </w:style>
  <w:style w:type="character" w:customStyle="1" w:styleId="Textoverde">
    <w:name w:val="Texto verde"/>
    <w:uiPriority w:val="1"/>
    <w:qFormat/>
    <w:rsid w:val="00390F23"/>
    <w:rPr>
      <w:color w:val="7CA655" w:themeColor="text2"/>
    </w:rPr>
  </w:style>
  <w:style w:type="paragraph" w:customStyle="1" w:styleId="Descripcindeltrabajo">
    <w:name w:val="Descripción del trabajo"/>
    <w:basedOn w:val="Normal"/>
    <w:semiHidden/>
    <w:qFormat/>
    <w:rsid w:val="00CC77D2"/>
    <w:pPr>
      <w:spacing w:after="600" w:line="240" w:lineRule="auto"/>
    </w:pPr>
  </w:style>
  <w:style w:type="paragraph" w:customStyle="1" w:styleId="Nombredelaescuela">
    <w:name w:val="Nombre de la escuela"/>
    <w:basedOn w:val="Normal"/>
    <w:semiHidden/>
    <w:qFormat/>
    <w:rsid w:val="00D87E03"/>
    <w:pPr>
      <w:spacing w:before="0" w:line="240" w:lineRule="auto"/>
    </w:pPr>
    <w:rPr>
      <w:szCs w:val="20"/>
    </w:rPr>
  </w:style>
  <w:style w:type="paragraph" w:customStyle="1" w:styleId="Titulacin">
    <w:name w:val="Titulación"/>
    <w:basedOn w:val="Normal"/>
    <w:semiHidden/>
    <w:qFormat/>
    <w:rsid w:val="00702223"/>
    <w:pPr>
      <w:spacing w:before="0" w:line="240" w:lineRule="auto"/>
    </w:pPr>
    <w:rPr>
      <w:b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tivo">
    <w:name w:val="Objetivo"/>
    <w:basedOn w:val="Normal"/>
    <w:semiHidden/>
    <w:qFormat/>
    <w:rsid w:val="00913A01"/>
    <w:pPr>
      <w:spacing w:before="240" w:line="247" w:lineRule="auto"/>
    </w:pPr>
    <w:rPr>
      <w:color w:val="auto"/>
    </w:rPr>
  </w:style>
  <w:style w:type="character" w:customStyle="1" w:styleId="Textoazul">
    <w:name w:val="Texto azul"/>
    <w:uiPriority w:val="1"/>
    <w:qFormat/>
    <w:rsid w:val="00172BC0"/>
    <w:rPr>
      <w:color w:val="A9D4DB" w:themeColor="accent1"/>
    </w:rPr>
  </w:style>
  <w:style w:type="paragraph" w:customStyle="1" w:styleId="Compaa">
    <w:name w:val="Compañía"/>
    <w:basedOn w:val="Normal"/>
    <w:semiHidden/>
    <w:qFormat/>
    <w:rsid w:val="00721C3B"/>
    <w:rPr>
      <w:rFonts w:asciiTheme="majorHAnsi" w:hAnsiTheme="majorHAnsi"/>
      <w:sz w:val="26"/>
    </w:rPr>
  </w:style>
  <w:style w:type="character" w:customStyle="1" w:styleId="Textomagenta">
    <w:name w:val="Texto magenta"/>
    <w:uiPriority w:val="1"/>
    <w:qFormat/>
    <w:rsid w:val="00762950"/>
    <w:rPr>
      <w:color w:val="AA5881" w:themeColor="accent4"/>
    </w:rPr>
  </w:style>
  <w:style w:type="character" w:customStyle="1" w:styleId="Textogris">
    <w:name w:val="Texto gris"/>
    <w:uiPriority w:val="1"/>
    <w:qFormat/>
    <w:rsid w:val="00DD38E7"/>
    <w:rPr>
      <w:color w:val="808080" w:themeColor="background1" w:themeShade="80"/>
    </w:rPr>
  </w:style>
  <w:style w:type="paragraph" w:styleId="Encabezado">
    <w:name w:val="header"/>
    <w:basedOn w:val="Normal"/>
    <w:link w:val="EncabezadoCar"/>
    <w:uiPriority w:val="99"/>
    <w:semiHidden/>
    <w:rsid w:val="003D37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D38E7"/>
    <w:rPr>
      <w:rFonts w:eastAsia="Arial" w:cs="Arial"/>
      <w:color w:val="231F20"/>
      <w:sz w:val="18"/>
      <w:szCs w:val="16"/>
      <w:lang w:bidi="en-US"/>
    </w:rPr>
  </w:style>
  <w:style w:type="paragraph" w:styleId="Piedepgina">
    <w:name w:val="footer"/>
    <w:basedOn w:val="Normal"/>
    <w:link w:val="PiedepginaCar"/>
    <w:uiPriority w:val="99"/>
    <w:semiHidden/>
    <w:rsid w:val="003D37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D38E7"/>
    <w:rPr>
      <w:rFonts w:eastAsia="Arial" w:cs="Arial"/>
      <w:color w:val="231F20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C7ED6E-F11B-44C4-98D4-6CBC35FD99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776D7D-C39A-48E4-A840-643B7B4A5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449DC3-51F5-4C02-A1EC-3940FCA640D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ACB4D2F-CA42-4F13-B786-47E884337C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2020-07-08T07:03:00Z</dcterms:created>
  <dcterms:modified xsi:type="dcterms:W3CDTF">2023-10-06T17:10:00Z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